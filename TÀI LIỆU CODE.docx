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195" w:rsidRDefault="00BC0195" w:rsidP="00BC0195">
      <w:pPr>
        <w:pStyle w:val="Title"/>
        <w:jc w:val="center"/>
      </w:pPr>
      <w:r w:rsidRPr="00F16181">
        <w:t>TÀI LIỆU CODE</w:t>
      </w:r>
    </w:p>
    <w:p w:rsidR="00BC0195" w:rsidRPr="00BC0195" w:rsidRDefault="00BC0195" w:rsidP="00BC0195">
      <w:pPr>
        <w:pStyle w:val="Title"/>
        <w:jc w:val="center"/>
        <w:rPr>
          <w:sz w:val="36"/>
        </w:rPr>
      </w:pPr>
      <w:r w:rsidRPr="00BC0195">
        <w:rPr>
          <w:sz w:val="36"/>
        </w:rPr>
        <w:t>Login trong framework Kohana</w:t>
      </w:r>
    </w:p>
    <w:p w:rsidR="00BC0195" w:rsidRPr="00BC0195" w:rsidRDefault="00BC0195" w:rsidP="00BC0195"/>
    <w:p w:rsidR="00D27EC2" w:rsidRPr="00BC0195" w:rsidRDefault="00BC0195">
      <w:pPr>
        <w:pStyle w:val="Heading1"/>
        <w:rPr>
          <w:sz w:val="32"/>
        </w:rPr>
      </w:pPr>
      <w:r w:rsidRPr="00BC0195">
        <w:rPr>
          <w:sz w:val="32"/>
        </w:rPr>
        <w:t xml:space="preserve">I.  </w:t>
      </w:r>
      <w:r>
        <w:rPr>
          <w:sz w:val="32"/>
        </w:rPr>
        <w:t xml:space="preserve">View </w:t>
      </w:r>
      <w:r w:rsidRPr="00BC0195">
        <w:rPr>
          <w:sz w:val="32"/>
        </w:rPr>
        <w:t>Login.php</w:t>
      </w:r>
    </w:p>
    <w:p w:rsidR="00BC0195" w:rsidRPr="00BC0195" w:rsidRDefault="00BC0195" w:rsidP="00BC0195">
      <w:pPr>
        <w:rPr>
          <w:rFonts w:ascii="Corbel" w:hAnsi="Corbel" w:cstheme="majorHAnsi"/>
          <w:sz w:val="28"/>
          <w:szCs w:val="28"/>
          <w:lang w:val="fr-FR"/>
        </w:rPr>
      </w:pPr>
      <w:r w:rsidRPr="00F16181">
        <w:rPr>
          <w:rFonts w:ascii="Corbel" w:hAnsi="Corbel" w:cstheme="majorHAnsi"/>
          <w:sz w:val="28"/>
          <w:szCs w:val="28"/>
        </w:rPr>
        <w:t xml:space="preserve">File </w:t>
      </w:r>
      <w:r w:rsidRPr="00F16181">
        <w:rPr>
          <w:rFonts w:ascii="Corbel" w:hAnsi="Corbel" w:cstheme="majorHAnsi"/>
          <w:b/>
          <w:i/>
          <w:sz w:val="28"/>
          <w:szCs w:val="28"/>
        </w:rPr>
        <w:t>login.php</w:t>
      </w:r>
      <w:r w:rsidRPr="00F16181">
        <w:rPr>
          <w:rFonts w:ascii="Corbel" w:hAnsi="Corbel" w:cstheme="majorHAnsi"/>
          <w:sz w:val="28"/>
          <w:szCs w:val="28"/>
        </w:rPr>
        <w:t xml:space="preserve"> la code giao diện cho màn hình Đăng nhập. </w:t>
      </w:r>
      <w:r w:rsidRPr="00BC0195">
        <w:rPr>
          <w:rFonts w:ascii="Corbel" w:hAnsi="Corbel" w:cstheme="majorHAnsi"/>
          <w:sz w:val="28"/>
          <w:szCs w:val="28"/>
          <w:lang w:val="fr-FR"/>
        </w:rPr>
        <w:t xml:space="preserve">Nút ấn SUBMIT có action là chuyển qua Controller </w:t>
      </w:r>
      <w:r w:rsidRPr="00BC0195">
        <w:rPr>
          <w:rFonts w:ascii="Corbel" w:hAnsi="Corbel" w:cstheme="majorHAnsi"/>
          <w:b/>
          <w:i/>
          <w:sz w:val="28"/>
          <w:szCs w:val="28"/>
          <w:lang w:val="fr-FR"/>
        </w:rPr>
        <w:t>user.php</w:t>
      </w:r>
      <w:r w:rsidRPr="00BC0195">
        <w:rPr>
          <w:rFonts w:ascii="Corbel" w:hAnsi="Corbel" w:cstheme="majorHAnsi"/>
          <w:sz w:val="28"/>
          <w:szCs w:val="28"/>
          <w:lang w:val="fr-FR"/>
        </w:rPr>
        <w:t xml:space="preserve"> và hàm </w:t>
      </w:r>
      <w:r w:rsidRPr="00BC0195">
        <w:rPr>
          <w:rFonts w:ascii="Corbel" w:hAnsi="Corbel" w:cstheme="majorHAnsi"/>
          <w:b/>
          <w:i/>
          <w:sz w:val="28"/>
          <w:szCs w:val="28"/>
          <w:lang w:val="fr-FR"/>
        </w:rPr>
        <w:t>login</w:t>
      </w:r>
      <w:r w:rsidRPr="00BC0195">
        <w:rPr>
          <w:rFonts w:ascii="Corbel" w:hAnsi="Corbel" w:cstheme="majorHAnsi"/>
          <w:sz w:val="28"/>
          <w:szCs w:val="28"/>
          <w:lang w:val="fr-FR"/>
        </w:rPr>
        <w:t> :</w:t>
      </w:r>
    </w:p>
    <w:p w:rsidR="00BC0195" w:rsidRPr="00F16181" w:rsidRDefault="00BC0195" w:rsidP="00BC0195">
      <w:pPr>
        <w:rPr>
          <w:rFonts w:ascii="Corbel" w:hAnsi="Corbel" w:cstheme="majorHAnsi"/>
          <w:sz w:val="28"/>
          <w:szCs w:val="28"/>
        </w:rPr>
      </w:pPr>
      <w:r w:rsidRPr="00F16181">
        <w:rPr>
          <w:rFonts w:ascii="Corbel" w:hAnsi="Corbel"/>
          <w:noProof/>
          <w:lang w:eastAsia="vi-VN"/>
        </w:rPr>
        <w:drawing>
          <wp:inline distT="0" distB="0" distL="0" distR="0" wp14:anchorId="7E27611B" wp14:editId="47C53EBF">
            <wp:extent cx="5731510" cy="3679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95" w:rsidRDefault="00BC0195" w:rsidP="00BC0195"/>
    <w:p w:rsidR="00BC0195" w:rsidRDefault="00BC0195" w:rsidP="00BC0195">
      <w:pPr>
        <w:pStyle w:val="Heading1"/>
        <w:rPr>
          <w:sz w:val="32"/>
        </w:rPr>
      </w:pPr>
      <w:r w:rsidRPr="00BC0195">
        <w:rPr>
          <w:sz w:val="32"/>
        </w:rPr>
        <w:t xml:space="preserve">II. </w:t>
      </w:r>
      <w:r>
        <w:rPr>
          <w:sz w:val="32"/>
        </w:rPr>
        <w:t xml:space="preserve">controller </w:t>
      </w:r>
      <w:r w:rsidRPr="00BC0195">
        <w:rPr>
          <w:sz w:val="32"/>
        </w:rPr>
        <w:t>HOME.PHP</w:t>
      </w:r>
    </w:p>
    <w:p w:rsidR="00BC0195" w:rsidRPr="00F16181" w:rsidRDefault="00BC0195" w:rsidP="00BC0195">
      <w:pPr>
        <w:rPr>
          <w:rFonts w:ascii="Corbel" w:hAnsi="Corbel" w:cstheme="majorHAnsi"/>
          <w:sz w:val="28"/>
          <w:szCs w:val="28"/>
        </w:rPr>
      </w:pPr>
      <w:r w:rsidRPr="00F16181">
        <w:rPr>
          <w:rFonts w:ascii="Corbel" w:hAnsi="Corbel" w:cstheme="majorHAnsi"/>
          <w:sz w:val="28"/>
          <w:szCs w:val="28"/>
        </w:rPr>
        <w:t xml:space="preserve">Tại controller file </w:t>
      </w:r>
      <w:r w:rsidRPr="00F16181">
        <w:rPr>
          <w:rFonts w:ascii="Corbel" w:hAnsi="Corbel" w:cstheme="majorHAnsi"/>
          <w:b/>
          <w:i/>
          <w:sz w:val="28"/>
          <w:szCs w:val="28"/>
        </w:rPr>
        <w:t xml:space="preserve">home.php </w:t>
      </w:r>
      <w:r w:rsidRPr="00F16181">
        <w:rPr>
          <w:rFonts w:ascii="Corbel" w:hAnsi="Corbel" w:cstheme="majorHAnsi"/>
          <w:sz w:val="28"/>
          <w:szCs w:val="28"/>
        </w:rPr>
        <w:t xml:space="preserve">là file chính, khi vừa vào link thì sẽ dẫn xuất ra $template chỉ đến thư mục </w:t>
      </w:r>
      <w:r w:rsidRPr="00F16181">
        <w:rPr>
          <w:rFonts w:ascii="Corbel" w:hAnsi="Corbel" w:cstheme="majorHAnsi"/>
          <w:b/>
          <w:i/>
          <w:sz w:val="28"/>
          <w:szCs w:val="28"/>
        </w:rPr>
        <w:t>login.php</w:t>
      </w:r>
      <w:r w:rsidRPr="00F16181">
        <w:rPr>
          <w:rFonts w:ascii="Corbel" w:hAnsi="Corbel" w:cstheme="majorHAnsi"/>
          <w:sz w:val="28"/>
          <w:szCs w:val="28"/>
        </w:rPr>
        <w:t xml:space="preserve"> nằm trong view. Hàm homepage chứa thông tin $error nếu có thông báo lỗi từ bên controller </w:t>
      </w:r>
      <w:r w:rsidRPr="00F16181">
        <w:rPr>
          <w:rFonts w:ascii="Corbel" w:hAnsi="Corbel" w:cstheme="majorHAnsi"/>
          <w:b/>
          <w:i/>
          <w:sz w:val="28"/>
          <w:szCs w:val="28"/>
        </w:rPr>
        <w:t>user.php</w:t>
      </w:r>
      <w:r w:rsidRPr="00F16181">
        <w:rPr>
          <w:rFonts w:ascii="Corbel" w:hAnsi="Corbel" w:cstheme="majorHAnsi"/>
          <w:sz w:val="28"/>
          <w:szCs w:val="28"/>
        </w:rPr>
        <w:t xml:space="preserve"> gửi sang. </w:t>
      </w:r>
    </w:p>
    <w:p w:rsidR="00BC0195" w:rsidRPr="00F16181" w:rsidRDefault="00BC0195" w:rsidP="00BC0195">
      <w:pPr>
        <w:rPr>
          <w:rFonts w:ascii="Corbel" w:hAnsi="Corbel" w:cstheme="majorHAnsi"/>
          <w:sz w:val="28"/>
          <w:szCs w:val="28"/>
        </w:rPr>
      </w:pPr>
      <w:r w:rsidRPr="00F16181">
        <w:rPr>
          <w:rFonts w:ascii="Corbel" w:hAnsi="Corbel"/>
          <w:noProof/>
          <w:lang w:eastAsia="vi-VN"/>
        </w:rPr>
        <w:lastRenderedPageBreak/>
        <w:drawing>
          <wp:inline distT="0" distB="0" distL="0" distR="0" wp14:anchorId="5797BCC5" wp14:editId="7331B764">
            <wp:extent cx="6178269" cy="33643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21" cy="33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95" w:rsidRDefault="00BC0195" w:rsidP="00BC0195"/>
    <w:p w:rsidR="00BC0195" w:rsidRDefault="00BC0195" w:rsidP="00BC0195">
      <w:pPr>
        <w:pStyle w:val="Heading1"/>
        <w:rPr>
          <w:sz w:val="32"/>
        </w:rPr>
      </w:pPr>
      <w:r w:rsidRPr="00BC0195">
        <w:rPr>
          <w:sz w:val="32"/>
        </w:rPr>
        <w:t>III. view success.php</w:t>
      </w:r>
    </w:p>
    <w:p w:rsidR="00BC0195" w:rsidRPr="00F16181" w:rsidRDefault="00BC0195" w:rsidP="00BC0195">
      <w:pPr>
        <w:rPr>
          <w:rFonts w:ascii="Corbel" w:hAnsi="Corbel" w:cstheme="majorHAnsi"/>
          <w:sz w:val="28"/>
          <w:szCs w:val="28"/>
        </w:rPr>
      </w:pPr>
      <w:r w:rsidRPr="00F16181">
        <w:rPr>
          <w:rFonts w:ascii="Corbel" w:hAnsi="Corbel" w:cstheme="majorHAnsi"/>
          <w:sz w:val="28"/>
          <w:szCs w:val="28"/>
        </w:rPr>
        <w:t xml:space="preserve"> View </w:t>
      </w:r>
      <w:r w:rsidRPr="00F16181">
        <w:rPr>
          <w:rFonts w:ascii="Corbel" w:hAnsi="Corbel" w:cstheme="majorHAnsi"/>
          <w:b/>
          <w:i/>
          <w:sz w:val="28"/>
          <w:szCs w:val="28"/>
        </w:rPr>
        <w:t xml:space="preserve">success.php </w:t>
      </w:r>
      <w:r w:rsidRPr="00F16181">
        <w:rPr>
          <w:rFonts w:ascii="Corbel" w:hAnsi="Corbel" w:cstheme="majorHAnsi"/>
          <w:sz w:val="28"/>
          <w:szCs w:val="28"/>
        </w:rPr>
        <w:t>được gọi khi có chỉ định từ Controller user.php . Hiển thị giao diện khi đã thành công đăng nhập:</w:t>
      </w:r>
    </w:p>
    <w:p w:rsidR="00BC0195" w:rsidRPr="00F16181" w:rsidRDefault="00BC0195" w:rsidP="00BC0195">
      <w:pPr>
        <w:rPr>
          <w:rFonts w:ascii="Corbel" w:hAnsi="Corbel" w:cstheme="majorHAnsi"/>
          <w:sz w:val="28"/>
          <w:szCs w:val="28"/>
        </w:rPr>
      </w:pPr>
      <w:r w:rsidRPr="00F16181">
        <w:rPr>
          <w:rFonts w:ascii="Corbel" w:hAnsi="Corbel"/>
          <w:noProof/>
          <w:lang w:eastAsia="vi-VN"/>
        </w:rPr>
        <w:drawing>
          <wp:inline distT="0" distB="0" distL="0" distR="0" wp14:anchorId="2B6A75B9" wp14:editId="2E330CDB">
            <wp:extent cx="5731510" cy="2994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95" w:rsidRDefault="00BC0195" w:rsidP="00BC0195"/>
    <w:p w:rsidR="00BC0195" w:rsidRDefault="00BC0195" w:rsidP="00BC0195">
      <w:pPr>
        <w:pStyle w:val="Heading1"/>
        <w:rPr>
          <w:sz w:val="32"/>
        </w:rPr>
      </w:pPr>
      <w:r w:rsidRPr="00BC0195">
        <w:rPr>
          <w:sz w:val="32"/>
        </w:rPr>
        <w:lastRenderedPageBreak/>
        <w:t>IV. STYLE.css</w:t>
      </w:r>
    </w:p>
    <w:p w:rsidR="00BC0195" w:rsidRPr="00F16181" w:rsidRDefault="00BC0195" w:rsidP="00BC0195">
      <w:pPr>
        <w:rPr>
          <w:rFonts w:ascii="Corbel" w:hAnsi="Corbel" w:cstheme="majorHAnsi"/>
          <w:sz w:val="28"/>
          <w:szCs w:val="28"/>
        </w:rPr>
      </w:pPr>
      <w:r w:rsidRPr="00F16181">
        <w:rPr>
          <w:rFonts w:ascii="Corbel" w:hAnsi="Corbel" w:cstheme="majorHAnsi"/>
          <w:sz w:val="28"/>
          <w:szCs w:val="28"/>
        </w:rPr>
        <w:t xml:space="preserve">Trong folder css chứa icons, ảnh background và font chữ để sử dụng cho giao diện của login. File </w:t>
      </w:r>
      <w:r w:rsidRPr="00F16181">
        <w:rPr>
          <w:rFonts w:ascii="Corbel" w:hAnsi="Corbel" w:cstheme="majorHAnsi"/>
          <w:b/>
          <w:i/>
          <w:sz w:val="28"/>
          <w:szCs w:val="28"/>
        </w:rPr>
        <w:t>style.css</w:t>
      </w:r>
      <w:r w:rsidRPr="00F16181">
        <w:rPr>
          <w:rFonts w:ascii="Corbel" w:hAnsi="Corbel" w:cstheme="majorHAnsi"/>
          <w:sz w:val="28"/>
          <w:szCs w:val="28"/>
        </w:rPr>
        <w:t xml:space="preserve"> tại kohana/css/style.css với nội dung: </w:t>
      </w:r>
    </w:p>
    <w:p w:rsidR="00BC0195" w:rsidRPr="00F16181" w:rsidRDefault="00BC0195" w:rsidP="00BC0195">
      <w:pPr>
        <w:rPr>
          <w:rFonts w:ascii="Corbel" w:hAnsi="Corbel" w:cstheme="majorHAnsi"/>
          <w:sz w:val="28"/>
          <w:szCs w:val="28"/>
        </w:rPr>
      </w:pPr>
      <w:bookmarkStart w:id="0" w:name="_GoBack"/>
      <w:r w:rsidRPr="00F16181">
        <w:rPr>
          <w:rFonts w:ascii="Corbel" w:hAnsi="Corbel" w:cstheme="majorHAnsi"/>
          <w:noProof/>
          <w:sz w:val="28"/>
          <w:szCs w:val="28"/>
          <w:lang w:eastAsia="vi-VN"/>
        </w:rPr>
        <w:drawing>
          <wp:inline distT="0" distB="0" distL="0" distR="0" wp14:anchorId="7E1BEC71" wp14:editId="104A9CF2">
            <wp:extent cx="4468483" cy="4312288"/>
            <wp:effectExtent l="0" t="0" r="8890" b="0"/>
            <wp:docPr id="2" name="Picture 2" descr="C:\Users\BoyHaLoi\Desktop\full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yHaLoi\Desktop\fullCs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789" cy="432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C0195" w:rsidRDefault="00BC0195" w:rsidP="00BC0195">
      <w:pPr>
        <w:jc w:val="center"/>
        <w:rPr>
          <w:rFonts w:ascii="Corbel" w:hAnsi="Corbel" w:cstheme="majorHAnsi"/>
          <w:color w:val="0673A5" w:themeColor="text2" w:themeShade="BF"/>
          <w:sz w:val="48"/>
          <w:szCs w:val="28"/>
        </w:rPr>
      </w:pPr>
    </w:p>
    <w:p w:rsidR="00BC0195" w:rsidRPr="00BC0195" w:rsidRDefault="00BC0195" w:rsidP="00BC0195">
      <w:pPr>
        <w:jc w:val="center"/>
        <w:rPr>
          <w:rFonts w:ascii="Corbel" w:hAnsi="Corbel" w:cstheme="majorHAnsi"/>
          <w:color w:val="0673A5" w:themeColor="text2" w:themeShade="BF"/>
          <w:sz w:val="144"/>
          <w:szCs w:val="28"/>
        </w:rPr>
      </w:pPr>
      <w:r w:rsidRPr="00BC0195">
        <w:rPr>
          <w:rFonts w:ascii="Corbel" w:hAnsi="Corbel" w:cstheme="majorHAnsi"/>
          <w:color w:val="0673A5" w:themeColor="text2" w:themeShade="BF"/>
          <w:sz w:val="144"/>
          <w:szCs w:val="28"/>
        </w:rPr>
        <w:t>HUREY!!!</w:t>
      </w:r>
    </w:p>
    <w:p w:rsidR="00BC0195" w:rsidRPr="00BC0195" w:rsidRDefault="00BC0195" w:rsidP="00BC0195"/>
    <w:sectPr w:rsidR="00BC0195" w:rsidRPr="00BC01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1A4" w:rsidRDefault="003871A4">
      <w:pPr>
        <w:spacing w:after="0" w:line="240" w:lineRule="auto"/>
      </w:pPr>
      <w:r>
        <w:separator/>
      </w:r>
    </w:p>
  </w:endnote>
  <w:endnote w:type="continuationSeparator" w:id="0">
    <w:p w:rsidR="003871A4" w:rsidRDefault="0038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A3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1A4" w:rsidRDefault="003871A4">
      <w:pPr>
        <w:spacing w:after="0" w:line="240" w:lineRule="auto"/>
      </w:pPr>
      <w:r>
        <w:separator/>
      </w:r>
    </w:p>
  </w:footnote>
  <w:footnote w:type="continuationSeparator" w:id="0">
    <w:p w:rsidR="003871A4" w:rsidRDefault="00387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95"/>
    <w:rsid w:val="003871A4"/>
    <w:rsid w:val="00BC0195"/>
    <w:rsid w:val="00D2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D35AD84-82C7-4E26-8E4E-B33E20E9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yHaLo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958A57-783E-4FD5-BB02-F257C6BFA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Boy Ha Loi</dc:creator>
  <cp:keywords/>
  <cp:lastModifiedBy>Boy Ha Loi</cp:lastModifiedBy>
  <cp:revision>1</cp:revision>
  <dcterms:created xsi:type="dcterms:W3CDTF">2015-10-29T17:07:00Z</dcterms:created>
  <dcterms:modified xsi:type="dcterms:W3CDTF">2015-10-29T17:15:00Z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